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83E83" w14:textId="77777777" w:rsid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C102F2" w14:textId="77777777" w:rsid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Michael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Burdi</w:t>
      </w:r>
      <w:proofErr w:type="spellEnd"/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  <w:hyperlink r:id="rId7" w:history="1">
        <w:r w:rsidRPr="00CE3D5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maburdi@csu.fullerton.edu</w:t>
        </w:r>
      </w:hyperlink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</w:t>
      </w:r>
    </w:p>
    <w:p w14:paraId="261A5320" w14:textId="77777777" w:rsid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sz w:val="28"/>
          <w:szCs w:val="28"/>
        </w:rPr>
      </w:pP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Bijaya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S</w:t>
      </w: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hrestha </w:t>
      </w:r>
      <w:hyperlink r:id="rId8" w:history="1">
        <w:r w:rsidRPr="00CE3D5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sthavjay@csu.fullerton.edu</w:t>
        </w:r>
      </w:hyperlink>
    </w:p>
    <w:p w14:paraId="22F89B94" w14:textId="2427CE19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after="0" w:line="376" w:lineRule="auto"/>
        <w:ind w:left="40" w:right="360"/>
        <w:rPr>
          <w:rFonts w:ascii="Times New Roman" w:hAnsi="Times New Roman" w:cs="Times New Roman"/>
          <w:color w:val="000000"/>
          <w:sz w:val="28"/>
          <w:szCs w:val="28"/>
        </w:rPr>
      </w:pPr>
      <w:r w:rsidRPr="00CE3D5C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Giuliana Pham </w:t>
      </w:r>
      <w:hyperlink r:id="rId9" w:history="1">
        <w:r w:rsidRPr="00CE3D5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gpham@csu.fullerton.edu</w:t>
        </w:r>
      </w:hyperlink>
    </w:p>
    <w:p w14:paraId="6A0EC82D" w14:textId="52826ABC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ind w:left="40" w:right="360"/>
        <w:rPr>
          <w:rFonts w:ascii="Calibri" w:hAnsi="Calibri" w:cs="Calibri"/>
          <w:color w:val="23292D"/>
          <w:sz w:val="28"/>
          <w:szCs w:val="28"/>
        </w:rPr>
      </w:pPr>
      <w:r w:rsidRPr="00CE3D5C">
        <w:rPr>
          <w:rFonts w:ascii="Calibri" w:hAnsi="Calibri" w:cs="Calibri"/>
          <w:color w:val="23292D"/>
          <w:sz w:val="28"/>
          <w:szCs w:val="28"/>
        </w:rPr>
        <w:t>CPSC 474 -0</w:t>
      </w:r>
      <w:r>
        <w:rPr>
          <w:rFonts w:ascii="Calibri" w:hAnsi="Calibri" w:cs="Calibri"/>
          <w:color w:val="23292D"/>
          <w:sz w:val="28"/>
          <w:szCs w:val="28"/>
        </w:rPr>
        <w:t>2</w:t>
      </w:r>
    </w:p>
    <w:p w14:paraId="54224941" w14:textId="77777777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186" w:after="0" w:line="240" w:lineRule="auto"/>
        <w:ind w:left="40" w:right="360"/>
        <w:rPr>
          <w:rFonts w:ascii="Calibri" w:hAnsi="Calibri" w:cs="Calibri"/>
          <w:color w:val="23292D"/>
          <w:sz w:val="28"/>
          <w:szCs w:val="28"/>
        </w:rPr>
      </w:pPr>
      <w:r w:rsidRPr="00CE3D5C">
        <w:rPr>
          <w:rFonts w:ascii="Calibri" w:hAnsi="Calibri" w:cs="Calibri"/>
          <w:color w:val="23292D"/>
          <w:sz w:val="28"/>
          <w:szCs w:val="28"/>
        </w:rPr>
        <w:t xml:space="preserve">Dr. D. </w:t>
      </w:r>
      <w:proofErr w:type="spellStart"/>
      <w:r w:rsidRPr="00CE3D5C">
        <w:rPr>
          <w:rFonts w:ascii="Calibri" w:hAnsi="Calibri" w:cs="Calibri"/>
          <w:color w:val="23292D"/>
          <w:sz w:val="28"/>
          <w:szCs w:val="28"/>
        </w:rPr>
        <w:t>Bein</w:t>
      </w:r>
      <w:proofErr w:type="spellEnd"/>
    </w:p>
    <w:p w14:paraId="42611376" w14:textId="301123FD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66" w:after="0" w:line="240" w:lineRule="auto"/>
        <w:ind w:left="2459" w:right="360"/>
        <w:jc w:val="center"/>
        <w:rPr>
          <w:rFonts w:ascii="Calibri" w:hAnsi="Calibri" w:cs="Calibri"/>
          <w:sz w:val="36"/>
          <w:szCs w:val="36"/>
        </w:rPr>
      </w:pPr>
      <w:r w:rsidRPr="00CE3D5C">
        <w:rPr>
          <w:rFonts w:ascii="Calibri" w:hAnsi="Calibri" w:cs="Calibri"/>
          <w:sz w:val="36"/>
          <w:szCs w:val="36"/>
        </w:rPr>
        <w:t xml:space="preserve">Project </w:t>
      </w:r>
      <w:r>
        <w:rPr>
          <w:rFonts w:ascii="Calibri" w:hAnsi="Calibri" w:cs="Calibri"/>
          <w:sz w:val="36"/>
          <w:szCs w:val="36"/>
        </w:rPr>
        <w:t xml:space="preserve">2 </w:t>
      </w:r>
      <w:r w:rsidRPr="00CE3D5C">
        <w:rPr>
          <w:rFonts w:ascii="Calibri" w:hAnsi="Calibri" w:cs="Calibri"/>
          <w:sz w:val="36"/>
          <w:szCs w:val="36"/>
        </w:rPr>
        <w:t>Submission</w:t>
      </w:r>
    </w:p>
    <w:p w14:paraId="21346F55" w14:textId="77777777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70" w:after="0" w:line="240" w:lineRule="auto"/>
        <w:ind w:left="2459" w:right="360"/>
        <w:jc w:val="center"/>
        <w:rPr>
          <w:rFonts w:ascii="Times New Roman" w:hAnsi="Times New Roman" w:cs="Times New Roman"/>
          <w:sz w:val="28"/>
          <w:szCs w:val="28"/>
        </w:rPr>
      </w:pPr>
      <w:r w:rsidRPr="00CE3D5C">
        <w:rPr>
          <w:rFonts w:ascii="Times New Roman" w:hAnsi="Times New Roman" w:cs="Times New Roman"/>
          <w:sz w:val="28"/>
          <w:szCs w:val="28"/>
          <w:u w:val="single" w:color="000000"/>
        </w:rPr>
        <w:t>PSEUDOCODE FOR OUR PROGRAM</w:t>
      </w:r>
    </w:p>
    <w:p w14:paraId="739FE512" w14:textId="77777777" w:rsidR="00CE3D5C" w:rsidRPr="00CE3D5C" w:rsidRDefault="00CE3D5C" w:rsidP="00CE3D5C">
      <w:pPr>
        <w:numPr>
          <w:ilvl w:val="0"/>
          <w:numId w:val="6"/>
        </w:numPr>
        <w:tabs>
          <w:tab w:val="left" w:pos="820"/>
        </w:tabs>
        <w:kinsoku w:val="0"/>
        <w:overflowPunct w:val="0"/>
        <w:autoSpaceDE w:val="0"/>
        <w:autoSpaceDN w:val="0"/>
        <w:adjustRightInd w:val="0"/>
        <w:spacing w:before="65" w:after="0" w:line="240" w:lineRule="auto"/>
        <w:ind w:right="360" w:hanging="780"/>
        <w:outlineLvl w:val="0"/>
        <w:rPr>
          <w:rFonts w:ascii="Calibri" w:hAnsi="Calibri" w:cs="Calibri"/>
          <w:b/>
          <w:bCs/>
          <w:i/>
          <w:iCs/>
          <w:sz w:val="28"/>
          <w:szCs w:val="28"/>
        </w:rPr>
      </w:pPr>
      <w:r w:rsidRPr="00CE3D5C">
        <w:rPr>
          <w:rFonts w:ascii="Calibri" w:hAnsi="Calibri" w:cs="Calibri"/>
          <w:b/>
          <w:bCs/>
          <w:i/>
          <w:iCs/>
          <w:sz w:val="28"/>
          <w:szCs w:val="28"/>
        </w:rPr>
        <w:t>Pseudocode for</w:t>
      </w:r>
      <w:r w:rsidRPr="00CE3D5C">
        <w:rPr>
          <w:rFonts w:ascii="Calibri" w:hAnsi="Calibri" w:cs="Calibri"/>
          <w:b/>
          <w:bCs/>
          <w:i/>
          <w:iCs/>
          <w:spacing w:val="-2"/>
          <w:sz w:val="28"/>
          <w:szCs w:val="28"/>
        </w:rPr>
        <w:t xml:space="preserve"> </w:t>
      </w:r>
      <w:r w:rsidRPr="00CE3D5C">
        <w:rPr>
          <w:rFonts w:ascii="Calibri" w:hAnsi="Calibri" w:cs="Calibri"/>
          <w:b/>
          <w:bCs/>
          <w:i/>
          <w:iCs/>
          <w:sz w:val="28"/>
          <w:szCs w:val="28"/>
        </w:rPr>
        <w:t>main.cpp</w:t>
      </w:r>
    </w:p>
    <w:p w14:paraId="4BD146F6" w14:textId="1842DC2B" w:rsidR="00B007EA" w:rsidRDefault="00B007EA" w:rsidP="00B007EA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B007E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Implement</w:t>
      </w:r>
      <w:r w:rsidR="00567EE9">
        <w:rPr>
          <w:rFonts w:ascii="Calibri" w:hAnsi="Calibri" w:cs="Calibri"/>
          <w:sz w:val="28"/>
          <w:szCs w:val="28"/>
        </w:rPr>
        <w:t>ed</w:t>
      </w:r>
      <w:r>
        <w:rPr>
          <w:rFonts w:ascii="Calibri" w:hAnsi="Calibri" w:cs="Calibri"/>
          <w:sz w:val="28"/>
          <w:szCs w:val="28"/>
        </w:rPr>
        <w:t xml:space="preserve"> 3</w:t>
      </w:r>
      <w:r w:rsidRPr="00B007EA">
        <w:rPr>
          <w:rFonts w:ascii="Calibri" w:hAnsi="Calibri" w:cs="Calibri"/>
          <w:sz w:val="28"/>
          <w:szCs w:val="28"/>
        </w:rPr>
        <w:t>-vector</w:t>
      </w:r>
      <w:r>
        <w:rPr>
          <w:rFonts w:ascii="Calibri" w:hAnsi="Calibri" w:cs="Calibri"/>
          <w:sz w:val="28"/>
          <w:szCs w:val="28"/>
        </w:rPr>
        <w:t xml:space="preserve"> under the struct</w:t>
      </w:r>
    </w:p>
    <w:p w14:paraId="3E7358F3" w14:textId="0DA2BD6B" w:rsidR="00B007EA" w:rsidRDefault="00B007EA" w:rsidP="00B007EA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B007EA">
        <w:rPr>
          <w:rFonts w:ascii="Calibri" w:hAnsi="Calibri" w:cs="Calibri"/>
          <w:sz w:val="28"/>
          <w:szCs w:val="28"/>
        </w:rPr>
        <w:t>Calculate</w:t>
      </w:r>
      <w:r w:rsidR="00567EE9">
        <w:rPr>
          <w:rFonts w:ascii="Calibri" w:hAnsi="Calibri" w:cs="Calibri"/>
          <w:sz w:val="28"/>
          <w:szCs w:val="28"/>
        </w:rPr>
        <w:t xml:space="preserve">d </w:t>
      </w:r>
      <w:r w:rsidRPr="00B007EA">
        <w:rPr>
          <w:rFonts w:ascii="Calibri" w:hAnsi="Calibri" w:cs="Calibri"/>
          <w:sz w:val="28"/>
          <w:szCs w:val="28"/>
        </w:rPr>
        <w:t>the square Euclidean distance between two points (vectors)</w:t>
      </w:r>
    </w:p>
    <w:p w14:paraId="1E09673D" w14:textId="5805125F" w:rsidR="00B007EA" w:rsidRDefault="00D03373" w:rsidP="00B007EA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B007EA">
        <w:rPr>
          <w:rFonts w:ascii="Calibri" w:hAnsi="Calibri" w:cs="Calibri"/>
          <w:sz w:val="28"/>
          <w:szCs w:val="28"/>
        </w:rPr>
        <w:t>Calculate</w:t>
      </w:r>
      <w:r w:rsidR="00567EE9">
        <w:rPr>
          <w:rFonts w:ascii="Calibri" w:hAnsi="Calibri" w:cs="Calibri"/>
          <w:sz w:val="28"/>
          <w:szCs w:val="28"/>
        </w:rPr>
        <w:t>d</w:t>
      </w:r>
      <w:r w:rsidRPr="00B007EA">
        <w:rPr>
          <w:rFonts w:ascii="Calibri" w:hAnsi="Calibri" w:cs="Calibri"/>
          <w:sz w:val="28"/>
          <w:szCs w:val="28"/>
        </w:rPr>
        <w:t xml:space="preserve"> the distance index of all objects in a process.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2"/>
      </w:tblGrid>
      <w:tr w:rsidR="00D03373" w:rsidRPr="00B007EA" w14:paraId="70BF0603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E8988" w14:textId="13498EA9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>* param objects</w:t>
            </w:r>
          </w:p>
        </w:tc>
      </w:tr>
      <w:tr w:rsidR="00D03373" w:rsidRPr="00B007EA" w14:paraId="74291AFE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9899" w14:textId="07F29FDF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>* param N - number of objects</w:t>
            </w:r>
          </w:p>
        </w:tc>
      </w:tr>
      <w:tr w:rsidR="00D03373" w:rsidRPr="00B007EA" w14:paraId="0166EC62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7463" w14:textId="01EBE384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>* param centroids</w:t>
            </w:r>
          </w:p>
        </w:tc>
      </w:tr>
      <w:tr w:rsidR="00D03373" w:rsidRPr="00B007EA" w14:paraId="30D99BC2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2D16" w14:textId="5183E697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 xml:space="preserve"> * param K - number of clusters (centroids)</w:t>
            </w:r>
          </w:p>
        </w:tc>
      </w:tr>
      <w:tr w:rsidR="00D03373" w:rsidRPr="00B007EA" w14:paraId="550AD91F" w14:textId="77777777" w:rsidTr="00EC281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91C99" w14:textId="4C320C11" w:rsidR="00D03373" w:rsidRPr="00B007EA" w:rsidRDefault="00D03373" w:rsidP="00EC281E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left="1359" w:right="360"/>
              <w:rPr>
                <w:rFonts w:ascii="Calibri" w:hAnsi="Calibri" w:cs="Calibri"/>
                <w:sz w:val="28"/>
                <w:szCs w:val="28"/>
              </w:rPr>
            </w:pPr>
            <w:r w:rsidRPr="00B007EA">
              <w:rPr>
                <w:rFonts w:ascii="Calibri" w:hAnsi="Calibri" w:cs="Calibri"/>
                <w:sz w:val="28"/>
                <w:szCs w:val="28"/>
              </w:rPr>
              <w:t xml:space="preserve"> * return </w:t>
            </w:r>
            <w:r>
              <w:rPr>
                <w:rFonts w:ascii="Calibri" w:hAnsi="Calibri" w:cs="Calibri"/>
                <w:sz w:val="28"/>
                <w:szCs w:val="28"/>
              </w:rPr>
              <w:t>t</w:t>
            </w:r>
            <w:r w:rsidRPr="00B007EA">
              <w:rPr>
                <w:rFonts w:ascii="Calibri" w:hAnsi="Calibri" w:cs="Calibri"/>
                <w:sz w:val="28"/>
                <w:szCs w:val="28"/>
              </w:rPr>
              <w:t>he distance index</w:t>
            </w:r>
          </w:p>
        </w:tc>
      </w:tr>
    </w:tbl>
    <w:p w14:paraId="6F12EBB9" w14:textId="7556528D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D03373">
        <w:rPr>
          <w:rFonts w:ascii="Calibri" w:hAnsi="Calibri" w:cs="Calibri"/>
          <w:sz w:val="28"/>
          <w:szCs w:val="28"/>
        </w:rPr>
        <w:t>Load in data from a text file where every line contains 3 numerical integer values separated by spaces</w:t>
      </w:r>
      <w:r>
        <w:rPr>
          <w:rFonts w:ascii="Calibri" w:hAnsi="Calibri" w:cs="Calibri"/>
          <w:sz w:val="28"/>
          <w:szCs w:val="28"/>
        </w:rPr>
        <w:t>.</w:t>
      </w:r>
      <w:r w:rsidRPr="00D03373">
        <w:rPr>
          <w:rFonts w:ascii="Calibri" w:hAnsi="Calibri" w:cs="Calibri"/>
          <w:sz w:val="28"/>
          <w:szCs w:val="28"/>
        </w:rPr>
        <w:t xml:space="preserve"> </w:t>
      </w:r>
      <w:r w:rsidRPr="00D03373">
        <w:rPr>
          <w:rFonts w:ascii="Calibri" w:hAnsi="Calibri" w:cs="Calibri"/>
          <w:sz w:val="28"/>
          <w:szCs w:val="28"/>
        </w:rPr>
        <w:t>The initial expected size of the data. If data is larger</w:t>
      </w:r>
      <w:r w:rsidRPr="00D03373">
        <w:rPr>
          <w:rFonts w:ascii="Calibri" w:hAnsi="Calibri" w:cs="Calibri"/>
          <w:sz w:val="28"/>
          <w:szCs w:val="28"/>
        </w:rPr>
        <w:t xml:space="preserve">, </w:t>
      </w:r>
      <w:r w:rsidRPr="00D03373">
        <w:rPr>
          <w:rFonts w:ascii="Calibri" w:hAnsi="Calibri" w:cs="Calibri"/>
          <w:sz w:val="28"/>
          <w:szCs w:val="28"/>
        </w:rPr>
        <w:t>then the array will be reallocated with {capacity} more elements.</w:t>
      </w:r>
      <w:r w:rsidRPr="00D0337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And </w:t>
      </w:r>
      <w:r w:rsidRPr="00D03373">
        <w:rPr>
          <w:rFonts w:ascii="Calibri" w:hAnsi="Calibri" w:cs="Calibri"/>
          <w:sz w:val="28"/>
          <w:szCs w:val="28"/>
        </w:rPr>
        <w:t xml:space="preserve">return </w:t>
      </w:r>
      <w:r>
        <w:rPr>
          <w:rFonts w:ascii="Calibri" w:hAnsi="Calibri" w:cs="Calibri"/>
          <w:sz w:val="28"/>
          <w:szCs w:val="28"/>
        </w:rPr>
        <w:t>t</w:t>
      </w:r>
      <w:r w:rsidRPr="00D03373">
        <w:rPr>
          <w:rFonts w:ascii="Calibri" w:hAnsi="Calibri" w:cs="Calibri"/>
          <w:sz w:val="28"/>
          <w:szCs w:val="28"/>
        </w:rPr>
        <w:t>he exact number of items read from the file.</w:t>
      </w:r>
    </w:p>
    <w:p w14:paraId="70DB4F2F" w14:textId="20C8FEA8" w:rsidR="00D03373" w:rsidRDefault="002432E9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Load the input file “.txt” under the function </w:t>
      </w:r>
      <w:proofErr w:type="spellStart"/>
      <w:r>
        <w:rPr>
          <w:rFonts w:ascii="Calibri" w:hAnsi="Calibri" w:cs="Calibri"/>
          <w:sz w:val="28"/>
          <w:szCs w:val="28"/>
        </w:rPr>
        <w:t>loadInputData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F3E2BF4" w14:textId="13BCB468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DA1214">
        <w:rPr>
          <w:rFonts w:ascii="Calibri" w:hAnsi="Calibri" w:cs="Calibri"/>
          <w:sz w:val="28"/>
          <w:szCs w:val="28"/>
        </w:rPr>
        <w:t xml:space="preserve">In main function, loading MPI components like </w:t>
      </w:r>
      <w:proofErr w:type="spellStart"/>
      <w:r w:rsidR="00DA1214">
        <w:rPr>
          <w:rFonts w:ascii="Calibri" w:hAnsi="Calibri" w:cs="Calibri"/>
          <w:sz w:val="28"/>
          <w:szCs w:val="28"/>
        </w:rPr>
        <w:t>init</w:t>
      </w:r>
      <w:proofErr w:type="spellEnd"/>
      <w:r w:rsidR="00DA1214">
        <w:rPr>
          <w:rFonts w:ascii="Calibri" w:hAnsi="Calibri" w:cs="Calibri"/>
          <w:sz w:val="28"/>
          <w:szCs w:val="28"/>
        </w:rPr>
        <w:t xml:space="preserve">, finalize, </w:t>
      </w:r>
      <w:proofErr w:type="spellStart"/>
      <w:r w:rsidR="00DA1214">
        <w:rPr>
          <w:rFonts w:ascii="Calibri" w:hAnsi="Calibri" w:cs="Calibri"/>
          <w:sz w:val="28"/>
          <w:szCs w:val="28"/>
        </w:rPr>
        <w:t>Comm_ranks</w:t>
      </w:r>
      <w:proofErr w:type="spellEnd"/>
      <w:r w:rsidR="00DA1214">
        <w:rPr>
          <w:rFonts w:ascii="Calibri" w:hAnsi="Calibri" w:cs="Calibri"/>
          <w:sz w:val="28"/>
          <w:szCs w:val="28"/>
        </w:rPr>
        <w:t xml:space="preserve"> and so on.</w:t>
      </w:r>
    </w:p>
    <w:p w14:paraId="2E509299" w14:textId="63599007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DA1214">
        <w:rPr>
          <w:rFonts w:ascii="Calibri" w:hAnsi="Calibri" w:cs="Calibri"/>
          <w:sz w:val="28"/>
          <w:szCs w:val="28"/>
        </w:rPr>
        <w:t xml:space="preserve">User </w:t>
      </w:r>
      <w:proofErr w:type="gramStart"/>
      <w:r w:rsidR="00DA1214">
        <w:rPr>
          <w:rFonts w:ascii="Calibri" w:hAnsi="Calibri" w:cs="Calibri"/>
          <w:sz w:val="28"/>
          <w:szCs w:val="28"/>
        </w:rPr>
        <w:t>has to</w:t>
      </w:r>
      <w:proofErr w:type="gramEnd"/>
      <w:r w:rsidR="00DA1214">
        <w:rPr>
          <w:rFonts w:ascii="Calibri" w:hAnsi="Calibri" w:cs="Calibri"/>
          <w:sz w:val="28"/>
          <w:szCs w:val="28"/>
        </w:rPr>
        <w:t xml:space="preserve"> input a number of cluster while running a program like 3</w:t>
      </w:r>
      <w:r w:rsidR="00873D2E">
        <w:rPr>
          <w:rFonts w:ascii="Calibri" w:hAnsi="Calibri" w:cs="Calibri"/>
          <w:sz w:val="28"/>
          <w:szCs w:val="28"/>
        </w:rPr>
        <w:t xml:space="preserve"> or 4. But the number of clusters shouldn’t be more than the number of vectors per each process. </w:t>
      </w:r>
    </w:p>
    <w:p w14:paraId="464F83B4" w14:textId="42ECB6AA" w:rsidR="00873D2E" w:rsidRDefault="00873D2E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Create</w:t>
      </w:r>
      <w:r w:rsidR="00567EE9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 a</w:t>
      </w:r>
      <w:r w:rsidR="00567EE9">
        <w:rPr>
          <w:rFonts w:ascii="Calibri" w:hAnsi="Calibri" w:cs="Calibri"/>
          <w:sz w:val="28"/>
          <w:szCs w:val="28"/>
        </w:rPr>
        <w:t xml:space="preserve">n </w:t>
      </w:r>
      <w:r>
        <w:rPr>
          <w:rFonts w:ascii="Calibri" w:hAnsi="Calibri" w:cs="Calibri"/>
          <w:sz w:val="28"/>
          <w:szCs w:val="28"/>
        </w:rPr>
        <w:t>error function is error occurs and</w:t>
      </w:r>
      <w:r w:rsidR="00D0337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Terminate a process with the abort.</w:t>
      </w:r>
    </w:p>
    <w:p w14:paraId="6BA86CE8" w14:textId="4BACE57C" w:rsidR="00D03373" w:rsidRDefault="00873D2E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Dis</w:t>
      </w:r>
      <w:r w:rsidRPr="00873D2E">
        <w:rPr>
          <w:rFonts w:ascii="Calibri" w:hAnsi="Calibri" w:cs="Calibri"/>
          <w:sz w:val="28"/>
          <w:szCs w:val="28"/>
        </w:rPr>
        <w:t>tribute</w:t>
      </w:r>
      <w:r w:rsidR="00567EE9">
        <w:rPr>
          <w:rFonts w:ascii="Calibri" w:hAnsi="Calibri" w:cs="Calibri"/>
          <w:sz w:val="28"/>
          <w:szCs w:val="28"/>
        </w:rPr>
        <w:t xml:space="preserve">d </w:t>
      </w:r>
      <w:r w:rsidRPr="00873D2E">
        <w:rPr>
          <w:rFonts w:ascii="Calibri" w:hAnsi="Calibri" w:cs="Calibri"/>
          <w:sz w:val="28"/>
          <w:szCs w:val="28"/>
        </w:rPr>
        <w:t>the items among processes and give one more at a time</w:t>
      </w:r>
      <w:r w:rsidRPr="00873D2E">
        <w:rPr>
          <w:rFonts w:ascii="Calibri" w:hAnsi="Calibri" w:cs="Calibri"/>
          <w:sz w:val="28"/>
          <w:szCs w:val="28"/>
        </w:rPr>
        <w:t xml:space="preserve"> </w:t>
      </w:r>
      <w:r w:rsidRPr="00873D2E">
        <w:rPr>
          <w:rFonts w:ascii="Calibri" w:hAnsi="Calibri" w:cs="Calibri"/>
          <w:sz w:val="28"/>
          <w:szCs w:val="28"/>
        </w:rPr>
        <w:t>to processes where number is not evenly divisible</w:t>
      </w:r>
      <w:r>
        <w:rPr>
          <w:rFonts w:ascii="Calibri" w:hAnsi="Calibri" w:cs="Calibri"/>
          <w:sz w:val="28"/>
          <w:szCs w:val="28"/>
        </w:rPr>
        <w:t xml:space="preserve"> using “for loop”.</w:t>
      </w:r>
    </w:p>
    <w:p w14:paraId="438C0612" w14:textId="3F687C44" w:rsidR="00567EE9" w:rsidRDefault="00567EE9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567EE9">
        <w:rPr>
          <w:rFonts w:ascii="Calibri" w:hAnsi="Calibri" w:cs="Calibri"/>
          <w:sz w:val="28"/>
          <w:szCs w:val="28"/>
        </w:rPr>
        <w:t>Created function</w:t>
      </w:r>
      <w:r w:rsidR="00931DE5">
        <w:rPr>
          <w:rFonts w:ascii="Calibri" w:hAnsi="Calibri" w:cs="Calibri"/>
          <w:sz w:val="28"/>
          <w:szCs w:val="28"/>
        </w:rPr>
        <w:t>s</w:t>
      </w:r>
      <w:r w:rsidRPr="00567EE9">
        <w:rPr>
          <w:rFonts w:ascii="Calibri" w:hAnsi="Calibri" w:cs="Calibri"/>
          <w:sz w:val="28"/>
          <w:szCs w:val="28"/>
        </w:rPr>
        <w:t xml:space="preserve"> to </w:t>
      </w:r>
      <w:r w:rsidRPr="00567EE9">
        <w:rPr>
          <w:rFonts w:ascii="Calibri" w:hAnsi="Calibri" w:cs="Calibri"/>
          <w:sz w:val="28"/>
          <w:szCs w:val="28"/>
        </w:rPr>
        <w:t>Allocate memory for each process</w:t>
      </w:r>
      <w:r w:rsidRPr="00567EE9">
        <w:rPr>
          <w:rFonts w:ascii="Calibri" w:hAnsi="Calibri" w:cs="Calibri"/>
          <w:sz w:val="28"/>
          <w:szCs w:val="28"/>
        </w:rPr>
        <w:t xml:space="preserve">, </w:t>
      </w:r>
      <w:r w:rsidR="00931DE5">
        <w:rPr>
          <w:rFonts w:ascii="Calibri" w:hAnsi="Calibri" w:cs="Calibri"/>
          <w:sz w:val="28"/>
          <w:szCs w:val="28"/>
        </w:rPr>
        <w:t>d</w:t>
      </w:r>
      <w:r w:rsidRPr="00567EE9">
        <w:rPr>
          <w:rFonts w:ascii="Calibri" w:hAnsi="Calibri" w:cs="Calibri"/>
          <w:sz w:val="28"/>
          <w:szCs w:val="28"/>
        </w:rPr>
        <w:t>istribute vectors among the processes</w:t>
      </w:r>
      <w:r w:rsidRPr="00567EE9">
        <w:rPr>
          <w:rFonts w:ascii="Calibri" w:hAnsi="Calibri" w:cs="Calibri"/>
          <w:sz w:val="28"/>
          <w:szCs w:val="28"/>
        </w:rPr>
        <w:t xml:space="preserve">, and </w:t>
      </w:r>
      <w:r w:rsidR="00931DE5">
        <w:rPr>
          <w:rFonts w:ascii="Calibri" w:hAnsi="Calibri" w:cs="Calibri"/>
          <w:sz w:val="28"/>
          <w:szCs w:val="28"/>
        </w:rPr>
        <w:t>w</w:t>
      </w:r>
      <w:r w:rsidRPr="00567EE9">
        <w:rPr>
          <w:rFonts w:ascii="Calibri" w:hAnsi="Calibri" w:cs="Calibri"/>
          <w:sz w:val="28"/>
          <w:szCs w:val="28"/>
        </w:rPr>
        <w:t>ait for everyone</w:t>
      </w:r>
      <w:r w:rsidRPr="00567EE9">
        <w:rPr>
          <w:rFonts w:ascii="Calibri" w:hAnsi="Calibri" w:cs="Calibri"/>
          <w:sz w:val="28"/>
          <w:szCs w:val="28"/>
        </w:rPr>
        <w:t xml:space="preserve">, </w:t>
      </w:r>
      <w:proofErr w:type="gramStart"/>
      <w:r w:rsidRPr="00567EE9">
        <w:rPr>
          <w:rFonts w:ascii="Calibri" w:hAnsi="Calibri" w:cs="Calibri"/>
          <w:sz w:val="28"/>
          <w:szCs w:val="28"/>
        </w:rPr>
        <w:t>Each</w:t>
      </w:r>
      <w:proofErr w:type="gramEnd"/>
      <w:r w:rsidRPr="00567EE9">
        <w:rPr>
          <w:rFonts w:ascii="Calibri" w:hAnsi="Calibri" w:cs="Calibri"/>
          <w:sz w:val="28"/>
          <w:szCs w:val="28"/>
        </w:rPr>
        <w:t xml:space="preserve"> process selects K out of N objects to be centroids</w:t>
      </w:r>
      <w:r w:rsidR="00931DE5">
        <w:rPr>
          <w:rFonts w:ascii="Calibri" w:hAnsi="Calibri" w:cs="Calibri"/>
          <w:sz w:val="28"/>
          <w:szCs w:val="28"/>
        </w:rPr>
        <w:t xml:space="preserve">. </w:t>
      </w:r>
    </w:p>
    <w:p w14:paraId="17FBE11B" w14:textId="2A0B5145" w:rsidR="00D03373" w:rsidRDefault="00D03373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931DE5">
        <w:rPr>
          <w:rFonts w:ascii="Calibri" w:hAnsi="Calibri" w:cs="Calibri"/>
          <w:sz w:val="28"/>
          <w:szCs w:val="28"/>
        </w:rPr>
        <w:t>Created a loop to calculate the number of needed cluster and found the average of them.</w:t>
      </w:r>
    </w:p>
    <w:p w14:paraId="56247489" w14:textId="39159422" w:rsidR="00931DE5" w:rsidRDefault="00931DE5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Made the first K as the center to start and find the other closest centroid.</w:t>
      </w:r>
    </w:p>
    <w:p w14:paraId="0BE09D65" w14:textId="3D6D45CC" w:rsidR="00931DE5" w:rsidRDefault="00931DE5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Again, found the actual centroid by finding out the mean of all.</w:t>
      </w:r>
    </w:p>
    <w:p w14:paraId="241B6FFD" w14:textId="2F94784F" w:rsidR="00931DE5" w:rsidRDefault="00931DE5" w:rsidP="00D03373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Run the loop to the “N” process forming number of “K” cluster.</w:t>
      </w:r>
    </w:p>
    <w:p w14:paraId="715565AA" w14:textId="5083C6BF" w:rsidR="00931DE5" w:rsidRDefault="00931DE5" w:rsidP="00931DE5">
      <w:pPr>
        <w:numPr>
          <w:ilvl w:val="1"/>
          <w:numId w:val="6"/>
        </w:num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 w:hanging="781"/>
        <w:rPr>
          <w:rFonts w:ascii="Calibri" w:hAnsi="Calibri" w:cs="Calibri"/>
          <w:sz w:val="28"/>
          <w:szCs w:val="28"/>
        </w:rPr>
      </w:pPr>
      <w:r w:rsidRPr="00931DE5">
        <w:rPr>
          <w:rFonts w:ascii="Calibri" w:hAnsi="Calibri" w:cs="Calibri"/>
          <w:sz w:val="28"/>
          <w:szCs w:val="28"/>
        </w:rPr>
        <w:t>Create a barrier to meet up all the process at the end</w:t>
      </w:r>
      <w:bookmarkStart w:id="0" w:name="_GoBack"/>
      <w:bookmarkEnd w:id="0"/>
    </w:p>
    <w:p w14:paraId="6A6C7768" w14:textId="77777777" w:rsidR="00931DE5" w:rsidRPr="00931DE5" w:rsidRDefault="00931DE5" w:rsidP="00931DE5">
      <w:p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left="1359" w:right="360"/>
        <w:rPr>
          <w:rFonts w:ascii="Calibri" w:hAnsi="Calibri" w:cs="Calibri"/>
          <w:sz w:val="28"/>
          <w:szCs w:val="28"/>
        </w:rPr>
      </w:pPr>
    </w:p>
    <w:p w14:paraId="742A16BA" w14:textId="5F1EACB6" w:rsidR="00931DE5" w:rsidRPr="00931DE5" w:rsidRDefault="00931DE5" w:rsidP="00931DE5">
      <w:pPr>
        <w:kinsoku w:val="0"/>
        <w:overflowPunct w:val="0"/>
        <w:spacing w:before="4"/>
        <w:ind w:right="360" w:firstLine="578"/>
        <w:rPr>
          <w:sz w:val="28"/>
          <w:szCs w:val="28"/>
        </w:rPr>
      </w:pPr>
      <w:r w:rsidRPr="00931DE5">
        <w:rPr>
          <w:sz w:val="28"/>
          <w:szCs w:val="28"/>
        </w:rPr>
        <w:t>Return</w:t>
      </w:r>
    </w:p>
    <w:p w14:paraId="70D645B6" w14:textId="77777777" w:rsidR="00931DE5" w:rsidRPr="00D03373" w:rsidRDefault="00931DE5" w:rsidP="00931DE5">
      <w:pPr>
        <w:tabs>
          <w:tab w:val="left" w:pos="1360"/>
        </w:tabs>
        <w:kinsoku w:val="0"/>
        <w:overflowPunct w:val="0"/>
        <w:autoSpaceDE w:val="0"/>
        <w:autoSpaceDN w:val="0"/>
        <w:adjustRightInd w:val="0"/>
        <w:spacing w:before="172" w:after="0" w:line="240" w:lineRule="auto"/>
        <w:ind w:right="360"/>
        <w:rPr>
          <w:rFonts w:ascii="Calibri" w:hAnsi="Calibri" w:cs="Calibri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B007EA" w:rsidRPr="00B007EA" w14:paraId="3882BECE" w14:textId="77777777" w:rsidTr="006A50B8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2D89" w14:textId="03C4C9D3" w:rsidR="00B007EA" w:rsidRPr="00B007EA" w:rsidRDefault="00B007EA" w:rsidP="006A50B8">
            <w:pPr>
              <w:tabs>
                <w:tab w:val="left" w:pos="1360"/>
              </w:tabs>
              <w:kinsoku w:val="0"/>
              <w:overflowPunct w:val="0"/>
              <w:autoSpaceDE w:val="0"/>
              <w:autoSpaceDN w:val="0"/>
              <w:adjustRightInd w:val="0"/>
              <w:spacing w:before="172" w:after="0" w:line="240" w:lineRule="auto"/>
              <w:ind w:right="36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42AC0D3" w14:textId="473422C3" w:rsidR="00B007EA" w:rsidRDefault="00B007EA" w:rsidP="00B007E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0" w:firstLine="578"/>
        <w:rPr>
          <w:rFonts w:ascii="Calibri" w:hAnsi="Calibri" w:cs="Calibri"/>
          <w:sz w:val="28"/>
          <w:szCs w:val="28"/>
        </w:rPr>
      </w:pPr>
    </w:p>
    <w:p w14:paraId="362670F3" w14:textId="77777777" w:rsidR="00B007EA" w:rsidRPr="00CE3D5C" w:rsidRDefault="00B007EA" w:rsidP="00B007EA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ind w:right="360" w:firstLine="578"/>
        <w:rPr>
          <w:rFonts w:ascii="Calibri" w:hAnsi="Calibri" w:cs="Calibri"/>
          <w:sz w:val="28"/>
          <w:szCs w:val="28"/>
        </w:rPr>
      </w:pPr>
    </w:p>
    <w:p w14:paraId="57F08EA5" w14:textId="77777777" w:rsidR="00CE3D5C" w:rsidRPr="00CE3D5C" w:rsidRDefault="00CE3D5C" w:rsidP="00CE3D5C">
      <w:pPr>
        <w:kinsoku w:val="0"/>
        <w:overflowPunct w:val="0"/>
        <w:autoSpaceDE w:val="0"/>
        <w:autoSpaceDN w:val="0"/>
        <w:adjustRightInd w:val="0"/>
        <w:spacing w:before="63" w:after="0" w:line="240" w:lineRule="auto"/>
        <w:ind w:left="40" w:right="360"/>
        <w:rPr>
          <w:rFonts w:ascii="Consolas" w:hAnsi="Consolas" w:cs="Consolas"/>
          <w:i/>
          <w:iCs/>
          <w:sz w:val="26"/>
          <w:szCs w:val="26"/>
        </w:rPr>
      </w:pPr>
      <w:r w:rsidRPr="00CE3D5C">
        <w:rPr>
          <w:rFonts w:ascii="Consolas" w:hAnsi="Consolas" w:cs="Consolas"/>
          <w:i/>
          <w:iCs/>
          <w:sz w:val="26"/>
          <w:szCs w:val="26"/>
          <w:u w:val="single"/>
        </w:rPr>
        <w:t>Output:</w:t>
      </w:r>
    </w:p>
    <w:p w14:paraId="429D3D6A" w14:textId="77777777" w:rsidR="00457BFE" w:rsidRDefault="003956EB" w:rsidP="00CE3D5C">
      <w:pPr>
        <w:ind w:right="360"/>
      </w:pPr>
    </w:p>
    <w:sectPr w:rsidR="00457BFE" w:rsidSect="00EC281E">
      <w:headerReference w:type="default" r:id="rId10"/>
      <w:type w:val="continuous"/>
      <w:pgSz w:w="12240" w:h="15840"/>
      <w:pgMar w:top="0" w:right="1360" w:bottom="280" w:left="13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2E0C8" w14:textId="77777777" w:rsidR="003956EB" w:rsidRDefault="003956EB" w:rsidP="00CE3D5C">
      <w:pPr>
        <w:spacing w:after="0" w:line="240" w:lineRule="auto"/>
      </w:pPr>
      <w:r>
        <w:separator/>
      </w:r>
    </w:p>
  </w:endnote>
  <w:endnote w:type="continuationSeparator" w:id="0">
    <w:p w14:paraId="444B91D5" w14:textId="77777777" w:rsidR="003956EB" w:rsidRDefault="003956EB" w:rsidP="00CE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972A1" w14:textId="77777777" w:rsidR="003956EB" w:rsidRDefault="003956EB" w:rsidP="00CE3D5C">
      <w:pPr>
        <w:spacing w:after="0" w:line="240" w:lineRule="auto"/>
      </w:pPr>
      <w:r>
        <w:separator/>
      </w:r>
    </w:p>
  </w:footnote>
  <w:footnote w:type="continuationSeparator" w:id="0">
    <w:p w14:paraId="77101C93" w14:textId="77777777" w:rsidR="003956EB" w:rsidRDefault="003956EB" w:rsidP="00CE3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F23DAEA847F4A0B889DFF94378A0559"/>
      </w:placeholder>
      <w:temporary/>
      <w:showingPlcHdr/>
      <w15:appearance w15:val="hidden"/>
    </w:sdtPr>
    <w:sdtContent>
      <w:p w14:paraId="494A583E" w14:textId="77777777" w:rsidR="00CE3D5C" w:rsidRDefault="00CE3D5C">
        <w:pPr>
          <w:pStyle w:val="Header"/>
        </w:pPr>
        <w:r>
          <w:t>[Type here]</w:t>
        </w:r>
      </w:p>
    </w:sdtContent>
  </w:sdt>
  <w:p w14:paraId="6D1B8EFB" w14:textId="77777777" w:rsidR="00CE3D5C" w:rsidRDefault="00CE3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)"/>
      <w:lvlJc w:val="left"/>
      <w:pPr>
        <w:ind w:left="819" w:hanging="360"/>
      </w:pPr>
      <w:rPr>
        <w:rFonts w:ascii="Calibri" w:hAnsi="Calibri" w:cs="Calibri"/>
        <w:b/>
        <w:bCs/>
        <w:i/>
        <w:iCs/>
        <w:spacing w:val="-1"/>
        <w:w w:val="100"/>
        <w:sz w:val="28"/>
        <w:szCs w:val="28"/>
      </w:rPr>
    </w:lvl>
    <w:lvl w:ilvl="1">
      <w:start w:val="1"/>
      <w:numFmt w:val="lowerLetter"/>
      <w:lvlText w:val="%2)"/>
      <w:lvlJc w:val="left"/>
      <w:pPr>
        <w:ind w:left="1359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268" w:hanging="360"/>
      </w:pPr>
    </w:lvl>
    <w:lvl w:ilvl="3">
      <w:numFmt w:val="bullet"/>
      <w:lvlText w:val="•"/>
      <w:lvlJc w:val="left"/>
      <w:pPr>
        <w:ind w:left="3177" w:hanging="360"/>
      </w:pPr>
    </w:lvl>
    <w:lvl w:ilvl="4">
      <w:numFmt w:val="bullet"/>
      <w:lvlText w:val="•"/>
      <w:lvlJc w:val="left"/>
      <w:pPr>
        <w:ind w:left="4086" w:hanging="360"/>
      </w:pPr>
    </w:lvl>
    <w:lvl w:ilvl="5">
      <w:numFmt w:val="bullet"/>
      <w:lvlText w:val="•"/>
      <w:lvlJc w:val="left"/>
      <w:pPr>
        <w:ind w:left="4995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813" w:hanging="360"/>
      </w:pPr>
    </w:lvl>
    <w:lvl w:ilvl="8">
      <w:numFmt w:val="bullet"/>
      <w:lvlText w:val="•"/>
      <w:lvlJc w:val="left"/>
      <w:pPr>
        <w:ind w:left="7722" w:hanging="360"/>
      </w:pPr>
    </w:lvl>
  </w:abstractNum>
  <w:abstractNum w:abstractNumId="1" w15:restartNumberingAfterBreak="0">
    <w:nsid w:val="00000403"/>
    <w:multiLevelType w:val="multilevel"/>
    <w:tmpl w:val="00000886"/>
    <w:lvl w:ilvl="0">
      <w:start w:val="3"/>
      <w:numFmt w:val="decimal"/>
      <w:lvlText w:val="%1)"/>
      <w:lvlJc w:val="left"/>
      <w:pPr>
        <w:ind w:left="819" w:hanging="360"/>
      </w:pPr>
      <w:rPr>
        <w:rFonts w:ascii="Calibri" w:hAnsi="Calibri" w:cs="Calibri"/>
        <w:b/>
        <w:bCs/>
        <w:i/>
        <w:iCs/>
        <w:spacing w:val="-1"/>
        <w:w w:val="100"/>
        <w:sz w:val="28"/>
        <w:szCs w:val="28"/>
      </w:rPr>
    </w:lvl>
    <w:lvl w:ilvl="1">
      <w:start w:val="1"/>
      <w:numFmt w:val="lowerLetter"/>
      <w:lvlText w:val="%2)"/>
      <w:lvlJc w:val="left"/>
      <w:pPr>
        <w:ind w:left="1359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316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4">
      <w:numFmt w:val="bullet"/>
      <w:lvlText w:val="•"/>
      <w:lvlJc w:val="left"/>
      <w:pPr>
        <w:ind w:left="3160" w:hanging="360"/>
      </w:pPr>
    </w:lvl>
    <w:lvl w:ilvl="5">
      <w:numFmt w:val="bullet"/>
      <w:lvlText w:val="•"/>
      <w:lvlJc w:val="left"/>
      <w:pPr>
        <w:ind w:left="3880" w:hanging="360"/>
      </w:pPr>
    </w:lvl>
    <w:lvl w:ilvl="6">
      <w:numFmt w:val="bullet"/>
      <w:lvlText w:val="•"/>
      <w:lvlJc w:val="left"/>
      <w:pPr>
        <w:ind w:left="5012" w:hanging="360"/>
      </w:pPr>
    </w:lvl>
    <w:lvl w:ilvl="7">
      <w:numFmt w:val="bullet"/>
      <w:lvlText w:val="•"/>
      <w:lvlJc w:val="left"/>
      <w:pPr>
        <w:ind w:left="6144" w:hanging="360"/>
      </w:pPr>
    </w:lvl>
    <w:lvl w:ilvl="8">
      <w:numFmt w:val="bullet"/>
      <w:lvlText w:val="•"/>
      <w:lvlJc w:val="left"/>
      <w:pPr>
        <w:ind w:left="7276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4"/>
      <w:numFmt w:val="lowerLetter"/>
      <w:lvlText w:val="%1)"/>
      <w:lvlJc w:val="left"/>
      <w:pPr>
        <w:ind w:left="1359" w:hanging="360"/>
      </w:pPr>
      <w:rPr>
        <w:rFonts w:ascii="Calibri" w:hAnsi="Calibri" w:cs="Calibri"/>
        <w:b w:val="0"/>
        <w:bCs w:val="0"/>
        <w:spacing w:val="0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719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316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4">
      <w:start w:val="1"/>
      <w:numFmt w:val="lowerLetter"/>
      <w:lvlText w:val="%5."/>
      <w:lvlJc w:val="left"/>
      <w:pPr>
        <w:ind w:left="388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5">
      <w:start w:val="1"/>
      <w:numFmt w:val="lowerRoman"/>
      <w:lvlText w:val="%6."/>
      <w:lvlJc w:val="left"/>
      <w:pPr>
        <w:ind w:left="460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6">
      <w:numFmt w:val="bullet"/>
      <w:lvlText w:val="•"/>
      <w:lvlJc w:val="left"/>
      <w:pPr>
        <w:ind w:left="5588" w:hanging="315"/>
      </w:pPr>
    </w:lvl>
    <w:lvl w:ilvl="7">
      <w:numFmt w:val="bullet"/>
      <w:lvlText w:val="•"/>
      <w:lvlJc w:val="left"/>
      <w:pPr>
        <w:ind w:left="6576" w:hanging="315"/>
      </w:pPr>
    </w:lvl>
    <w:lvl w:ilvl="8">
      <w:numFmt w:val="bullet"/>
      <w:lvlText w:val="•"/>
      <w:lvlJc w:val="left"/>
      <w:pPr>
        <w:ind w:left="7564" w:hanging="315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Roman"/>
      <w:lvlText w:val="%1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316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2">
      <w:start w:val="1"/>
      <w:numFmt w:val="lowerLetter"/>
      <w:lvlText w:val="%3."/>
      <w:lvlJc w:val="left"/>
      <w:pPr>
        <w:ind w:left="388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numFmt w:val="bullet"/>
      <w:lvlText w:val="•"/>
      <w:lvlJc w:val="left"/>
      <w:pPr>
        <w:ind w:left="4587" w:hanging="360"/>
      </w:pPr>
    </w:lvl>
    <w:lvl w:ilvl="4">
      <w:numFmt w:val="bullet"/>
      <w:lvlText w:val="•"/>
      <w:lvlJc w:val="left"/>
      <w:pPr>
        <w:ind w:left="5295" w:hanging="360"/>
      </w:pPr>
    </w:lvl>
    <w:lvl w:ilvl="5">
      <w:numFmt w:val="bullet"/>
      <w:lvlText w:val="•"/>
      <w:lvlJc w:val="left"/>
      <w:pPr>
        <w:ind w:left="6002" w:hanging="360"/>
      </w:pPr>
    </w:lvl>
    <w:lvl w:ilvl="6">
      <w:numFmt w:val="bullet"/>
      <w:lvlText w:val="•"/>
      <w:lvlJc w:val="left"/>
      <w:pPr>
        <w:ind w:left="6710" w:hanging="360"/>
      </w:pPr>
    </w:lvl>
    <w:lvl w:ilvl="7">
      <w:numFmt w:val="bullet"/>
      <w:lvlText w:val="•"/>
      <w:lvlJc w:val="left"/>
      <w:pPr>
        <w:ind w:left="7417" w:hanging="360"/>
      </w:pPr>
    </w:lvl>
    <w:lvl w:ilvl="8">
      <w:numFmt w:val="bullet"/>
      <w:lvlText w:val="•"/>
      <w:lvlJc w:val="left"/>
      <w:pPr>
        <w:ind w:left="8125" w:hanging="360"/>
      </w:pPr>
    </w:lvl>
  </w:abstractNum>
  <w:abstractNum w:abstractNumId="4" w15:restartNumberingAfterBreak="0">
    <w:nsid w:val="00000406"/>
    <w:multiLevelType w:val="multilevel"/>
    <w:tmpl w:val="00000889"/>
    <w:lvl w:ilvl="0">
      <w:start w:val="8"/>
      <w:numFmt w:val="lowerLetter"/>
      <w:lvlText w:val="%1)"/>
      <w:lvlJc w:val="left"/>
      <w:pPr>
        <w:ind w:left="1360" w:hanging="360"/>
      </w:pPr>
      <w:rPr>
        <w:rFonts w:ascii="Calibri" w:hAnsi="Calibri" w:cs="Calibri"/>
        <w:b w:val="0"/>
        <w:bCs w:val="0"/>
        <w:spacing w:val="0"/>
        <w:w w:val="100"/>
        <w:sz w:val="28"/>
        <w:szCs w:val="28"/>
      </w:rPr>
    </w:lvl>
    <w:lvl w:ilvl="1">
      <w:start w:val="1"/>
      <w:numFmt w:val="lowerRoman"/>
      <w:lvlText w:val="%2."/>
      <w:lvlJc w:val="left"/>
      <w:pPr>
        <w:ind w:left="24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440" w:hanging="315"/>
      </w:pPr>
    </w:lvl>
    <w:lvl w:ilvl="3">
      <w:numFmt w:val="bullet"/>
      <w:lvlText w:val="•"/>
      <w:lvlJc w:val="left"/>
      <w:pPr>
        <w:ind w:left="3327" w:hanging="315"/>
      </w:pPr>
    </w:lvl>
    <w:lvl w:ilvl="4">
      <w:numFmt w:val="bullet"/>
      <w:lvlText w:val="•"/>
      <w:lvlJc w:val="left"/>
      <w:pPr>
        <w:ind w:left="4215" w:hanging="315"/>
      </w:pPr>
    </w:lvl>
    <w:lvl w:ilvl="5">
      <w:numFmt w:val="bullet"/>
      <w:lvlText w:val="•"/>
      <w:lvlJc w:val="left"/>
      <w:pPr>
        <w:ind w:left="5102" w:hanging="315"/>
      </w:pPr>
    </w:lvl>
    <w:lvl w:ilvl="6">
      <w:numFmt w:val="bullet"/>
      <w:lvlText w:val="•"/>
      <w:lvlJc w:val="left"/>
      <w:pPr>
        <w:ind w:left="5990" w:hanging="315"/>
      </w:pPr>
    </w:lvl>
    <w:lvl w:ilvl="7">
      <w:numFmt w:val="bullet"/>
      <w:lvlText w:val="•"/>
      <w:lvlJc w:val="left"/>
      <w:pPr>
        <w:ind w:left="6877" w:hanging="315"/>
      </w:pPr>
    </w:lvl>
    <w:lvl w:ilvl="8">
      <w:numFmt w:val="bullet"/>
      <w:lvlText w:val="•"/>
      <w:lvlJc w:val="left"/>
      <w:pPr>
        <w:ind w:left="7765" w:hanging="315"/>
      </w:pPr>
    </w:lvl>
  </w:abstractNum>
  <w:abstractNum w:abstractNumId="5" w15:restartNumberingAfterBreak="0">
    <w:nsid w:val="00000407"/>
    <w:multiLevelType w:val="multilevel"/>
    <w:tmpl w:val="0000088A"/>
    <w:lvl w:ilvl="0">
      <w:start w:val="4"/>
      <w:numFmt w:val="decimal"/>
      <w:lvlText w:val="%1)"/>
      <w:lvlJc w:val="left"/>
      <w:pPr>
        <w:ind w:left="819" w:hanging="360"/>
      </w:pPr>
      <w:rPr>
        <w:rFonts w:ascii="Calibri" w:hAnsi="Calibri" w:cs="Calibri"/>
        <w:b/>
        <w:bCs/>
        <w:i/>
        <w:iCs/>
        <w:spacing w:val="-1"/>
        <w:w w:val="100"/>
        <w:sz w:val="28"/>
        <w:szCs w:val="28"/>
      </w:rPr>
    </w:lvl>
    <w:lvl w:ilvl="1">
      <w:start w:val="1"/>
      <w:numFmt w:val="lowerLetter"/>
      <w:lvlText w:val="%2)"/>
      <w:lvlJc w:val="left"/>
      <w:pPr>
        <w:ind w:left="136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2">
      <w:start w:val="1"/>
      <w:numFmt w:val="lowerLetter"/>
      <w:lvlText w:val="%3."/>
      <w:lvlJc w:val="left"/>
      <w:pPr>
        <w:ind w:left="226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3">
      <w:start w:val="1"/>
      <w:numFmt w:val="lowerRoman"/>
      <w:lvlText w:val="%4."/>
      <w:lvlJc w:val="left"/>
      <w:pPr>
        <w:ind w:left="298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4">
      <w:start w:val="1"/>
      <w:numFmt w:val="decimal"/>
      <w:lvlText w:val="%5."/>
      <w:lvlJc w:val="left"/>
      <w:pPr>
        <w:ind w:left="3700" w:hanging="360"/>
      </w:pPr>
      <w:rPr>
        <w:rFonts w:ascii="Calibri" w:hAnsi="Calibri" w:cs="Calibri"/>
        <w:b w:val="0"/>
        <w:bCs w:val="0"/>
        <w:spacing w:val="-1"/>
        <w:w w:val="100"/>
        <w:sz w:val="28"/>
        <w:szCs w:val="28"/>
      </w:rPr>
    </w:lvl>
    <w:lvl w:ilvl="5">
      <w:start w:val="1"/>
      <w:numFmt w:val="lowerLetter"/>
      <w:lvlText w:val="%6."/>
      <w:lvlJc w:val="left"/>
      <w:pPr>
        <w:ind w:left="4420" w:hanging="360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6">
      <w:start w:val="1"/>
      <w:numFmt w:val="lowerRoman"/>
      <w:lvlText w:val="%7."/>
      <w:lvlJc w:val="left"/>
      <w:pPr>
        <w:ind w:left="5140" w:hanging="315"/>
      </w:pPr>
      <w:rPr>
        <w:rFonts w:ascii="Calibri" w:hAnsi="Calibri" w:cs="Calibri"/>
        <w:b w:val="0"/>
        <w:bCs w:val="0"/>
        <w:w w:val="100"/>
        <w:sz w:val="28"/>
        <w:szCs w:val="28"/>
      </w:rPr>
    </w:lvl>
    <w:lvl w:ilvl="7">
      <w:numFmt w:val="bullet"/>
      <w:lvlText w:val="•"/>
      <w:lvlJc w:val="left"/>
      <w:pPr>
        <w:ind w:left="6240" w:hanging="315"/>
      </w:pPr>
    </w:lvl>
    <w:lvl w:ilvl="8">
      <w:numFmt w:val="bullet"/>
      <w:lvlText w:val="•"/>
      <w:lvlJc w:val="left"/>
      <w:pPr>
        <w:ind w:left="7340" w:hanging="315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5C"/>
    <w:rsid w:val="00007BCB"/>
    <w:rsid w:val="00016793"/>
    <w:rsid w:val="002432E9"/>
    <w:rsid w:val="003956EB"/>
    <w:rsid w:val="00567EE9"/>
    <w:rsid w:val="00873D2E"/>
    <w:rsid w:val="00931DE5"/>
    <w:rsid w:val="00B007EA"/>
    <w:rsid w:val="00C70D05"/>
    <w:rsid w:val="00CE3D5C"/>
    <w:rsid w:val="00D03373"/>
    <w:rsid w:val="00DA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B705"/>
  <w15:chartTrackingRefBased/>
  <w15:docId w15:val="{6CC40496-70DA-442F-AC0C-B2DFC288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E3D5C"/>
    <w:pPr>
      <w:autoSpaceDE w:val="0"/>
      <w:autoSpaceDN w:val="0"/>
      <w:adjustRightInd w:val="0"/>
      <w:spacing w:after="0" w:line="240" w:lineRule="auto"/>
      <w:ind w:left="819" w:hanging="781"/>
      <w:outlineLvl w:val="0"/>
    </w:pPr>
    <w:rPr>
      <w:rFonts w:ascii="Calibri" w:hAnsi="Calibri" w:cs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3D5C"/>
    <w:rPr>
      <w:rFonts w:ascii="Calibri" w:hAnsi="Calibri" w:cs="Calibr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E3D5C"/>
    <w:pPr>
      <w:autoSpaceDE w:val="0"/>
      <w:autoSpaceDN w:val="0"/>
      <w:adjustRightInd w:val="0"/>
      <w:spacing w:before="172" w:after="0" w:line="240" w:lineRule="auto"/>
      <w:ind w:left="1359" w:hanging="361"/>
    </w:pPr>
    <w:rPr>
      <w:rFonts w:ascii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E3D5C"/>
    <w:rPr>
      <w:rFonts w:ascii="Calibri" w:hAnsi="Calibri" w:cs="Calibri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CE3D5C"/>
    <w:pPr>
      <w:autoSpaceDE w:val="0"/>
      <w:autoSpaceDN w:val="0"/>
      <w:adjustRightInd w:val="0"/>
      <w:spacing w:before="66" w:after="0" w:line="240" w:lineRule="auto"/>
      <w:ind w:left="2459" w:right="2459"/>
      <w:jc w:val="center"/>
    </w:pPr>
    <w:rPr>
      <w:rFonts w:ascii="Calibri" w:hAnsi="Calibri" w:cs="Calibri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E3D5C"/>
    <w:rPr>
      <w:rFonts w:ascii="Calibri" w:hAnsi="Calibri" w:cs="Calibri"/>
      <w:sz w:val="36"/>
      <w:szCs w:val="36"/>
    </w:rPr>
  </w:style>
  <w:style w:type="paragraph" w:styleId="ListParagraph">
    <w:name w:val="List Paragraph"/>
    <w:basedOn w:val="Normal"/>
    <w:uiPriority w:val="1"/>
    <w:qFormat/>
    <w:rsid w:val="00CE3D5C"/>
    <w:pPr>
      <w:autoSpaceDE w:val="0"/>
      <w:autoSpaceDN w:val="0"/>
      <w:adjustRightInd w:val="0"/>
      <w:spacing w:before="172" w:after="0" w:line="240" w:lineRule="auto"/>
      <w:ind w:left="1359" w:hanging="361"/>
    </w:pPr>
    <w:rPr>
      <w:rFonts w:ascii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5C"/>
  </w:style>
  <w:style w:type="paragraph" w:styleId="Footer">
    <w:name w:val="footer"/>
    <w:basedOn w:val="Normal"/>
    <w:link w:val="FooterChar"/>
    <w:uiPriority w:val="99"/>
    <w:unhideWhenUsed/>
    <w:rsid w:val="00CE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5C"/>
  </w:style>
  <w:style w:type="character" w:styleId="Hyperlink">
    <w:name w:val="Hyperlink"/>
    <w:basedOn w:val="DefaultParagraphFont"/>
    <w:uiPriority w:val="99"/>
    <w:semiHidden/>
    <w:unhideWhenUsed/>
    <w:rsid w:val="00CE3D5C"/>
    <w:rPr>
      <w:color w:val="0000FF"/>
      <w:u w:val="single"/>
    </w:rPr>
  </w:style>
  <w:style w:type="character" w:customStyle="1" w:styleId="pl-c">
    <w:name w:val="pl-c"/>
    <w:basedOn w:val="DefaultParagraphFont"/>
    <w:rsid w:val="00B007EA"/>
  </w:style>
  <w:style w:type="character" w:customStyle="1" w:styleId="pl-k">
    <w:name w:val="pl-k"/>
    <w:basedOn w:val="DefaultParagraphFont"/>
    <w:rsid w:val="00873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havjay@csu.fullerton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burdi@csu.fullerton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pham@csu.fullerton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3DAEA847F4A0B889DFF94378A0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C9E0-9C9C-41C5-8D47-3C68080B376B}"/>
      </w:docPartPr>
      <w:docPartBody>
        <w:p w:rsidR="00000000" w:rsidRDefault="00F007F7" w:rsidP="00F007F7">
          <w:pPr>
            <w:pStyle w:val="5F23DAEA847F4A0B889DFF94378A055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F7"/>
    <w:rsid w:val="0026384B"/>
    <w:rsid w:val="00F0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3DAEA847F4A0B889DFF94378A0559">
    <w:name w:val="5F23DAEA847F4A0B889DFF94378A0559"/>
    <w:rsid w:val="00F007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bijaya shrestha</dc:creator>
  <cp:keywords/>
  <dc:description/>
  <cp:lastModifiedBy>bijaya shrestha</cp:lastModifiedBy>
  <cp:revision>5</cp:revision>
  <dcterms:created xsi:type="dcterms:W3CDTF">2020-12-12T05:48:00Z</dcterms:created>
  <dcterms:modified xsi:type="dcterms:W3CDTF">2020-12-12T06:26:00Z</dcterms:modified>
</cp:coreProperties>
</file>